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28EE" w14:textId="21B7A97A" w:rsidR="00A9204E" w:rsidRDefault="00F212CD" w:rsidP="00F212CD">
      <w:pPr>
        <w:pStyle w:val="Heading1"/>
        <w:jc w:val="center"/>
      </w:pPr>
      <w:r>
        <w:t>CS103 – Portfolio Project</w:t>
      </w:r>
    </w:p>
    <w:p w14:paraId="1DED6D63" w14:textId="2B0F5EF8" w:rsidR="00F212CD" w:rsidRDefault="009061E5" w:rsidP="009061E5">
      <w:pPr>
        <w:pStyle w:val="Heading2"/>
      </w:pPr>
      <w:r>
        <w:t>Think of an Idea</w:t>
      </w:r>
    </w:p>
    <w:p w14:paraId="07BB139C" w14:textId="0B996027" w:rsidR="009061E5" w:rsidRPr="00D4762E" w:rsidRDefault="00D4762E" w:rsidP="00D4762E">
      <w:pPr>
        <w:pStyle w:val="Heading3"/>
        <w:ind w:left="720"/>
      </w:pPr>
      <w:r w:rsidRPr="00D4762E">
        <w:t>What do I want to create recommendations for?</w:t>
      </w:r>
    </w:p>
    <w:p w14:paraId="21DE2CB1" w14:textId="214DC227" w:rsidR="009061E5" w:rsidRPr="00C02CC6" w:rsidRDefault="009061E5" w:rsidP="00D4762E">
      <w:pPr>
        <w:pStyle w:val="ListParagraph"/>
        <w:numPr>
          <w:ilvl w:val="0"/>
          <w:numId w:val="24"/>
        </w:numPr>
        <w:ind w:left="1080"/>
        <w:rPr>
          <w:strike/>
        </w:rPr>
      </w:pPr>
      <w:r w:rsidRPr="00C02CC6">
        <w:rPr>
          <w:strike/>
        </w:rPr>
        <w:t>Wellington Restaurants</w:t>
      </w:r>
    </w:p>
    <w:p w14:paraId="3F1E1574" w14:textId="4EA8B50F" w:rsidR="009061E5" w:rsidRPr="00C02CC6" w:rsidRDefault="009061E5" w:rsidP="00D4762E">
      <w:pPr>
        <w:pStyle w:val="ListParagraph"/>
        <w:numPr>
          <w:ilvl w:val="0"/>
          <w:numId w:val="24"/>
        </w:numPr>
        <w:ind w:left="1080"/>
        <w:rPr>
          <w:strike/>
        </w:rPr>
      </w:pPr>
      <w:r w:rsidRPr="00C02CC6">
        <w:rPr>
          <w:strike/>
        </w:rPr>
        <w:t>DnD Character Races</w:t>
      </w:r>
    </w:p>
    <w:p w14:paraId="7C31DCDB" w14:textId="19409870" w:rsidR="009061E5" w:rsidRPr="00C02CC6" w:rsidRDefault="009061E5" w:rsidP="00D4762E">
      <w:pPr>
        <w:pStyle w:val="ListParagraph"/>
        <w:numPr>
          <w:ilvl w:val="0"/>
          <w:numId w:val="24"/>
        </w:numPr>
        <w:ind w:left="1080"/>
        <w:rPr>
          <w:strike/>
        </w:rPr>
      </w:pPr>
      <w:r w:rsidRPr="00C02CC6">
        <w:rPr>
          <w:strike/>
        </w:rPr>
        <w:t>Recipe Recommendation</w:t>
      </w:r>
    </w:p>
    <w:p w14:paraId="5E24AF71" w14:textId="5729E3CA" w:rsidR="00DB102F" w:rsidRDefault="00DB102F" w:rsidP="00D4762E">
      <w:pPr>
        <w:pStyle w:val="ListParagraph"/>
        <w:numPr>
          <w:ilvl w:val="0"/>
          <w:numId w:val="24"/>
        </w:numPr>
        <w:ind w:left="1080"/>
      </w:pPr>
      <w:r>
        <w:t>Wellington Brunch Spots</w:t>
      </w:r>
    </w:p>
    <w:p w14:paraId="1DF8E7B4" w14:textId="0EDAD027" w:rsidR="00D4762E" w:rsidRDefault="00D4762E" w:rsidP="00D4762E">
      <w:pPr>
        <w:pStyle w:val="Heading3"/>
        <w:ind w:left="720"/>
      </w:pPr>
      <w:r>
        <w:t xml:space="preserve"> </w:t>
      </w:r>
      <w:r w:rsidRPr="00D4762E">
        <w:t>Who do you want to build something for? Yourself? Your friends? Your family? Your co-workers?</w:t>
      </w:r>
    </w:p>
    <w:p w14:paraId="7B701CB0" w14:textId="1FBFF864" w:rsidR="00D4762E" w:rsidRDefault="00DB102F" w:rsidP="00D4762E">
      <w:pPr>
        <w:pStyle w:val="ListParagraph"/>
        <w:numPr>
          <w:ilvl w:val="0"/>
          <w:numId w:val="25"/>
        </w:numPr>
      </w:pPr>
      <w:r>
        <w:t>Friend</w:t>
      </w:r>
      <w:r w:rsidR="00C02CC6">
        <w:t>s</w:t>
      </w:r>
      <w:r>
        <w:t xml:space="preserve"> and Family</w:t>
      </w:r>
    </w:p>
    <w:p w14:paraId="2477AEE0" w14:textId="6C2FDA79" w:rsidR="00DB102F" w:rsidRDefault="00DB102F" w:rsidP="00DB102F">
      <w:pPr>
        <w:pStyle w:val="Heading3"/>
        <w:ind w:left="720"/>
        <w:rPr>
          <w:lang w:val="en-NZ"/>
        </w:rPr>
      </w:pPr>
      <w:r w:rsidRPr="00DB102F">
        <w:rPr>
          <w:lang w:val="en-NZ"/>
        </w:rPr>
        <w:t>What topics will be searchable in your recommendation system?</w:t>
      </w:r>
    </w:p>
    <w:p w14:paraId="02DD54B0" w14:textId="29718A0F" w:rsidR="00DB102F" w:rsidRDefault="00D33C9D" w:rsidP="00DB102F">
      <w:pPr>
        <w:pStyle w:val="ListParagraph"/>
        <w:numPr>
          <w:ilvl w:val="0"/>
          <w:numId w:val="25"/>
        </w:numPr>
        <w:rPr>
          <w:lang w:val="en-NZ"/>
        </w:rPr>
      </w:pPr>
      <w:r>
        <w:rPr>
          <w:lang w:val="en-NZ"/>
        </w:rPr>
        <w:t>Restaurant Name</w:t>
      </w:r>
    </w:p>
    <w:p w14:paraId="03CA1FE8" w14:textId="7B699FC7" w:rsidR="00D33C9D" w:rsidRDefault="002E7468" w:rsidP="00DB102F">
      <w:pPr>
        <w:pStyle w:val="ListParagraph"/>
        <w:numPr>
          <w:ilvl w:val="0"/>
          <w:numId w:val="25"/>
        </w:numPr>
        <w:rPr>
          <w:lang w:val="en-NZ"/>
        </w:rPr>
      </w:pPr>
      <w:r>
        <w:rPr>
          <w:lang w:val="en-NZ"/>
        </w:rPr>
        <w:t>Suburb</w:t>
      </w:r>
    </w:p>
    <w:p w14:paraId="1E23A156" w14:textId="4CAA34C9" w:rsidR="002E7468" w:rsidRDefault="00B67E77" w:rsidP="00DB102F">
      <w:pPr>
        <w:pStyle w:val="ListParagraph"/>
        <w:numPr>
          <w:ilvl w:val="0"/>
          <w:numId w:val="25"/>
        </w:numPr>
        <w:rPr>
          <w:lang w:val="en-NZ"/>
        </w:rPr>
      </w:pPr>
      <w:r>
        <w:rPr>
          <w:lang w:val="en-NZ"/>
        </w:rPr>
        <w:t>Meal with a view</w:t>
      </w:r>
    </w:p>
    <w:p w14:paraId="38B7F0B7" w14:textId="42114322" w:rsidR="00C41712" w:rsidRDefault="00A26E4A" w:rsidP="00DB102F">
      <w:pPr>
        <w:pStyle w:val="ListParagraph"/>
        <w:numPr>
          <w:ilvl w:val="0"/>
          <w:numId w:val="25"/>
        </w:numPr>
        <w:rPr>
          <w:lang w:val="en-NZ"/>
        </w:rPr>
      </w:pPr>
      <w:r>
        <w:rPr>
          <w:lang w:val="en-NZ"/>
        </w:rPr>
        <w:t>Now or another time</w:t>
      </w:r>
    </w:p>
    <w:p w14:paraId="2B493BA1" w14:textId="7879148C" w:rsidR="00A26E4A" w:rsidRDefault="00A26E4A" w:rsidP="00A26E4A">
      <w:pPr>
        <w:pStyle w:val="Heading2"/>
        <w:rPr>
          <w:lang w:val="en-NZ"/>
        </w:rPr>
      </w:pPr>
      <w:r>
        <w:rPr>
          <w:lang w:val="en-NZ"/>
        </w:rPr>
        <w:t>Project Brainstorming</w:t>
      </w:r>
    </w:p>
    <w:p w14:paraId="581649DA" w14:textId="1AED216D" w:rsidR="00A26E4A" w:rsidRDefault="00A26E4A" w:rsidP="00A26D49">
      <w:pPr>
        <w:pStyle w:val="Heading3"/>
        <w:rPr>
          <w:lang w:val="en-NZ"/>
        </w:rPr>
      </w:pPr>
      <w:r>
        <w:rPr>
          <w:lang w:val="en-NZ"/>
        </w:rPr>
        <w:tab/>
      </w:r>
      <w:r w:rsidR="00A26D49">
        <w:rPr>
          <w:lang w:val="en-NZ"/>
        </w:rPr>
        <w:t>What does your program do?</w:t>
      </w:r>
    </w:p>
    <w:p w14:paraId="16280879" w14:textId="7DC3BE3E" w:rsidR="001B7353" w:rsidRDefault="001B7353" w:rsidP="001B7353">
      <w:pPr>
        <w:pStyle w:val="ListParagraph"/>
        <w:numPr>
          <w:ilvl w:val="0"/>
          <w:numId w:val="26"/>
        </w:numPr>
        <w:rPr>
          <w:lang w:val="en-NZ"/>
        </w:rPr>
      </w:pPr>
      <w:r>
        <w:rPr>
          <w:lang w:val="en-NZ"/>
        </w:rPr>
        <w:t>Take input(s)</w:t>
      </w:r>
    </w:p>
    <w:p w14:paraId="350CBEA8" w14:textId="3F776E8A" w:rsidR="00DD4542" w:rsidRDefault="00DD4542" w:rsidP="001B7353">
      <w:pPr>
        <w:pStyle w:val="ListParagraph"/>
        <w:numPr>
          <w:ilvl w:val="0"/>
          <w:numId w:val="26"/>
        </w:numPr>
        <w:rPr>
          <w:lang w:val="en-NZ"/>
        </w:rPr>
      </w:pPr>
      <w:r>
        <w:rPr>
          <w:lang w:val="en-NZ"/>
        </w:rPr>
        <w:t>Filter</w:t>
      </w:r>
      <w:r w:rsidR="00F022FF">
        <w:rPr>
          <w:lang w:val="en-NZ"/>
        </w:rPr>
        <w:t xml:space="preserve"> by:</w:t>
      </w:r>
    </w:p>
    <w:p w14:paraId="63D87188" w14:textId="541095B6" w:rsidR="00F022FF" w:rsidRDefault="00F022FF" w:rsidP="00F022FF">
      <w:pPr>
        <w:pStyle w:val="ListParagraph"/>
        <w:numPr>
          <w:ilvl w:val="1"/>
          <w:numId w:val="26"/>
        </w:numPr>
        <w:rPr>
          <w:lang w:val="en-NZ"/>
        </w:rPr>
      </w:pPr>
      <w:r>
        <w:rPr>
          <w:lang w:val="en-NZ"/>
        </w:rPr>
        <w:t>Open Now</w:t>
      </w:r>
    </w:p>
    <w:p w14:paraId="1B4C4AB3" w14:textId="497EF310" w:rsidR="00F022FF" w:rsidRDefault="00F022FF" w:rsidP="00F022FF">
      <w:pPr>
        <w:pStyle w:val="ListParagraph"/>
        <w:numPr>
          <w:ilvl w:val="1"/>
          <w:numId w:val="26"/>
        </w:numPr>
        <w:rPr>
          <w:lang w:val="en-NZ"/>
        </w:rPr>
      </w:pPr>
      <w:r>
        <w:rPr>
          <w:lang w:val="en-NZ"/>
        </w:rPr>
        <w:t>In a suburb</w:t>
      </w:r>
      <w:r w:rsidR="0077185F">
        <w:rPr>
          <w:lang w:val="en-NZ"/>
        </w:rPr>
        <w:t xml:space="preserve"> or surrounding suburb</w:t>
      </w:r>
    </w:p>
    <w:p w14:paraId="64083E26" w14:textId="00F3FA24" w:rsidR="00F022FF" w:rsidRDefault="00F022FF" w:rsidP="00F022FF">
      <w:pPr>
        <w:pStyle w:val="ListParagraph"/>
        <w:numPr>
          <w:ilvl w:val="1"/>
          <w:numId w:val="26"/>
        </w:numPr>
        <w:rPr>
          <w:lang w:val="en-NZ"/>
        </w:rPr>
      </w:pPr>
      <w:r>
        <w:rPr>
          <w:lang w:val="en-NZ"/>
        </w:rPr>
        <w:t>With a view</w:t>
      </w:r>
    </w:p>
    <w:p w14:paraId="2ACFDC18" w14:textId="5147BE0B" w:rsidR="009A0A1C" w:rsidRPr="001B7353" w:rsidRDefault="009A0A1C" w:rsidP="00F022FF">
      <w:pPr>
        <w:pStyle w:val="ListParagraph"/>
        <w:numPr>
          <w:ilvl w:val="1"/>
          <w:numId w:val="26"/>
        </w:numPr>
        <w:rPr>
          <w:lang w:val="en-NZ"/>
        </w:rPr>
      </w:pPr>
      <w:r>
        <w:rPr>
          <w:lang w:val="en-NZ"/>
        </w:rPr>
        <w:t>Details of a specific Restaurant</w:t>
      </w:r>
    </w:p>
    <w:p w14:paraId="11A8634B" w14:textId="4D6DDCA3" w:rsidR="00A26D49" w:rsidRDefault="00A26D49" w:rsidP="00A26D49">
      <w:pPr>
        <w:pStyle w:val="Heading3"/>
        <w:ind w:firstLine="720"/>
        <w:rPr>
          <w:lang w:val="en-NZ"/>
        </w:rPr>
      </w:pPr>
      <w:r>
        <w:rPr>
          <w:lang w:val="en-NZ"/>
        </w:rPr>
        <w:t>What data do you need?</w:t>
      </w:r>
    </w:p>
    <w:p w14:paraId="0AB63AC6" w14:textId="2F9666DA" w:rsidR="00F62E48" w:rsidRDefault="00F62E48" w:rsidP="00F62E48">
      <w:pPr>
        <w:pStyle w:val="ListParagraph"/>
        <w:numPr>
          <w:ilvl w:val="0"/>
          <w:numId w:val="27"/>
        </w:numPr>
        <w:rPr>
          <w:lang w:val="en-NZ"/>
        </w:rPr>
      </w:pPr>
      <w:r>
        <w:rPr>
          <w:lang w:val="en-NZ"/>
        </w:rPr>
        <w:t>Restaurant</w:t>
      </w:r>
    </w:p>
    <w:p w14:paraId="37F48745" w14:textId="5742F737" w:rsidR="00F62E48" w:rsidRDefault="00F62E48" w:rsidP="00F62E48">
      <w:pPr>
        <w:pStyle w:val="ListParagraph"/>
        <w:numPr>
          <w:ilvl w:val="1"/>
          <w:numId w:val="27"/>
        </w:numPr>
        <w:rPr>
          <w:lang w:val="en-NZ"/>
        </w:rPr>
      </w:pPr>
      <w:r>
        <w:rPr>
          <w:lang w:val="en-NZ"/>
        </w:rPr>
        <w:t>Name</w:t>
      </w:r>
    </w:p>
    <w:p w14:paraId="3F12E6E7" w14:textId="25A439C2" w:rsidR="00F62E48" w:rsidRDefault="00F62E48" w:rsidP="00F62E48">
      <w:pPr>
        <w:pStyle w:val="ListParagraph"/>
        <w:numPr>
          <w:ilvl w:val="1"/>
          <w:numId w:val="27"/>
        </w:numPr>
        <w:rPr>
          <w:lang w:val="en-NZ"/>
        </w:rPr>
      </w:pPr>
      <w:r>
        <w:rPr>
          <w:lang w:val="en-NZ"/>
        </w:rPr>
        <w:t>Address</w:t>
      </w:r>
    </w:p>
    <w:p w14:paraId="284897CD" w14:textId="75D640D5" w:rsidR="00355644" w:rsidRDefault="00355644" w:rsidP="00F62E48">
      <w:pPr>
        <w:pStyle w:val="ListParagraph"/>
        <w:numPr>
          <w:ilvl w:val="1"/>
          <w:numId w:val="27"/>
        </w:numPr>
        <w:rPr>
          <w:lang w:val="en-NZ"/>
        </w:rPr>
      </w:pPr>
      <w:r>
        <w:rPr>
          <w:lang w:val="en-NZ"/>
        </w:rPr>
        <w:t>Opening Hours</w:t>
      </w:r>
    </w:p>
    <w:p w14:paraId="37821567" w14:textId="5F97A35C" w:rsidR="00355644" w:rsidRDefault="009C5F95" w:rsidP="00F62E48">
      <w:pPr>
        <w:pStyle w:val="ListParagraph"/>
        <w:numPr>
          <w:ilvl w:val="1"/>
          <w:numId w:val="27"/>
        </w:numPr>
        <w:rPr>
          <w:lang w:val="en-NZ"/>
        </w:rPr>
      </w:pPr>
      <w:r>
        <w:rPr>
          <w:lang w:val="en-NZ"/>
        </w:rPr>
        <w:t>Nice View Boolean</w:t>
      </w:r>
    </w:p>
    <w:p w14:paraId="6F2A171A" w14:textId="0738827B" w:rsidR="003E3BF6" w:rsidRDefault="00B53FB6" w:rsidP="00B53FB6">
      <w:pPr>
        <w:pStyle w:val="ListParagraph"/>
        <w:numPr>
          <w:ilvl w:val="2"/>
          <w:numId w:val="27"/>
        </w:numPr>
        <w:rPr>
          <w:lang w:val="en-NZ"/>
        </w:rPr>
      </w:pPr>
      <w:r>
        <w:rPr>
          <w:lang w:val="en-NZ"/>
        </w:rPr>
        <w:t xml:space="preserve">Descriptor: </w:t>
      </w:r>
      <w:r w:rsidR="00211FBA">
        <w:rPr>
          <w:lang w:val="en-NZ"/>
        </w:rPr>
        <w:t>Beach, Garden, Park</w:t>
      </w:r>
    </w:p>
    <w:p w14:paraId="1DF25BDD" w14:textId="43E29041" w:rsidR="003D6C7F" w:rsidRDefault="003D6C7F" w:rsidP="003D6C7F">
      <w:pPr>
        <w:pStyle w:val="ListParagraph"/>
        <w:numPr>
          <w:ilvl w:val="0"/>
          <w:numId w:val="27"/>
        </w:numPr>
        <w:rPr>
          <w:lang w:val="en-NZ"/>
        </w:rPr>
      </w:pPr>
      <w:r>
        <w:rPr>
          <w:lang w:val="en-NZ"/>
        </w:rPr>
        <w:t>Suburb</w:t>
      </w:r>
      <w:r w:rsidR="000653E0">
        <w:rPr>
          <w:lang w:val="en-NZ"/>
        </w:rPr>
        <w:t>s</w:t>
      </w:r>
    </w:p>
    <w:p w14:paraId="65C4F6A9" w14:textId="040994B4" w:rsidR="000653E0" w:rsidRPr="00B53FB6" w:rsidRDefault="000653E0" w:rsidP="000653E0">
      <w:pPr>
        <w:pStyle w:val="ListParagraph"/>
        <w:numPr>
          <w:ilvl w:val="1"/>
          <w:numId w:val="27"/>
        </w:numPr>
        <w:rPr>
          <w:lang w:val="en-NZ"/>
        </w:rPr>
      </w:pPr>
      <w:r>
        <w:rPr>
          <w:lang w:val="en-NZ"/>
        </w:rPr>
        <w:t>Graph of which suburbs are adjacent to which</w:t>
      </w:r>
    </w:p>
    <w:p w14:paraId="07A0928A" w14:textId="25FA1CEE" w:rsidR="000653E0" w:rsidRPr="000653E0" w:rsidRDefault="00A26D49" w:rsidP="000653E0">
      <w:pPr>
        <w:pStyle w:val="Heading3"/>
        <w:ind w:firstLine="720"/>
        <w:rPr>
          <w:lang w:val="en-NZ"/>
        </w:rPr>
      </w:pPr>
      <w:r>
        <w:rPr>
          <w:lang w:val="en-NZ"/>
        </w:rPr>
        <w:lastRenderedPageBreak/>
        <w:t>What questions will you ask the user</w:t>
      </w:r>
      <w:r w:rsidR="000653E0">
        <w:rPr>
          <w:lang w:val="en-NZ"/>
        </w:rPr>
        <w:t>?</w:t>
      </w:r>
    </w:p>
    <w:p w14:paraId="01B421E1" w14:textId="591A4747" w:rsidR="006F55CC" w:rsidRPr="00E42845" w:rsidRDefault="00E42845" w:rsidP="00E42845">
      <w:pPr>
        <w:pStyle w:val="ListParagraph"/>
        <w:numPr>
          <w:ilvl w:val="0"/>
          <w:numId w:val="27"/>
        </w:numPr>
        <w:rPr>
          <w:lang w:val="en-NZ"/>
        </w:rPr>
      </w:pPr>
      <w:r>
        <w:rPr>
          <w:lang w:val="en-NZ"/>
        </w:rPr>
        <w:t>Flow Chart Below</w:t>
      </w:r>
      <w:r w:rsidR="008237AB">
        <w:rPr>
          <w:noProof/>
          <w:lang w:val="en-NZ"/>
        </w:rPr>
        <w:drawing>
          <wp:inline distT="0" distB="0" distL="0" distR="0" wp14:anchorId="44C8F984" wp14:editId="14EFA1AD">
            <wp:extent cx="4377670" cy="26955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60" cy="270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F8DA" w14:textId="602D50B9" w:rsidR="00A26D49" w:rsidRDefault="00A26D49" w:rsidP="00A26D49">
      <w:pPr>
        <w:pStyle w:val="Heading3"/>
        <w:ind w:firstLine="720"/>
        <w:rPr>
          <w:lang w:val="en-NZ"/>
        </w:rPr>
      </w:pPr>
      <w:r>
        <w:rPr>
          <w:lang w:val="en-NZ"/>
        </w:rPr>
        <w:t>How do the above questions return a recommendation?</w:t>
      </w:r>
    </w:p>
    <w:p w14:paraId="457EB28E" w14:textId="449513B8" w:rsidR="00E42845" w:rsidRPr="00E42845" w:rsidRDefault="00B5635C" w:rsidP="00E42845">
      <w:pPr>
        <w:pStyle w:val="ListParagraph"/>
        <w:numPr>
          <w:ilvl w:val="0"/>
          <w:numId w:val="27"/>
        </w:numPr>
        <w:rPr>
          <w:lang w:val="en-NZ"/>
        </w:rPr>
      </w:pPr>
      <w:r>
        <w:rPr>
          <w:lang w:val="en-NZ"/>
        </w:rPr>
        <w:t xml:space="preserve">They take user preferences and apply them to filter down </w:t>
      </w:r>
      <w:r w:rsidR="00C1304F">
        <w:rPr>
          <w:lang w:val="en-NZ"/>
        </w:rPr>
        <w:t xml:space="preserve">the full list to a smaller subset of </w:t>
      </w:r>
      <w:r w:rsidR="0029325D">
        <w:rPr>
          <w:lang w:val="en-NZ"/>
        </w:rPr>
        <w:t>restaurants that may interest the user</w:t>
      </w:r>
    </w:p>
    <w:sectPr w:rsidR="00E42845" w:rsidRPr="00E4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096637"/>
    <w:multiLevelType w:val="hybridMultilevel"/>
    <w:tmpl w:val="308E175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342691"/>
    <w:multiLevelType w:val="hybridMultilevel"/>
    <w:tmpl w:val="7D4414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B658E6"/>
    <w:multiLevelType w:val="hybridMultilevel"/>
    <w:tmpl w:val="72DA8B2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E5973DC"/>
    <w:multiLevelType w:val="hybridMultilevel"/>
    <w:tmpl w:val="E30A7D4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4"/>
  </w:num>
  <w:num w:numId="26">
    <w:abstractNumId w:val="2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CD"/>
    <w:rsid w:val="00001F2E"/>
    <w:rsid w:val="000653E0"/>
    <w:rsid w:val="001B7353"/>
    <w:rsid w:val="00211FBA"/>
    <w:rsid w:val="0029325D"/>
    <w:rsid w:val="002E7468"/>
    <w:rsid w:val="00355644"/>
    <w:rsid w:val="003D6C7F"/>
    <w:rsid w:val="003E3BF6"/>
    <w:rsid w:val="00645252"/>
    <w:rsid w:val="006D3D74"/>
    <w:rsid w:val="006F55CC"/>
    <w:rsid w:val="0077185F"/>
    <w:rsid w:val="008237AB"/>
    <w:rsid w:val="0083569A"/>
    <w:rsid w:val="008C5510"/>
    <w:rsid w:val="009061E5"/>
    <w:rsid w:val="009A0A1C"/>
    <w:rsid w:val="009C5F95"/>
    <w:rsid w:val="00A26D49"/>
    <w:rsid w:val="00A26E4A"/>
    <w:rsid w:val="00A9204E"/>
    <w:rsid w:val="00B53FB6"/>
    <w:rsid w:val="00B5635C"/>
    <w:rsid w:val="00B67E77"/>
    <w:rsid w:val="00C02CC6"/>
    <w:rsid w:val="00C1304F"/>
    <w:rsid w:val="00C41712"/>
    <w:rsid w:val="00D33C9D"/>
    <w:rsid w:val="00D4762E"/>
    <w:rsid w:val="00DB102F"/>
    <w:rsid w:val="00DB3EF2"/>
    <w:rsid w:val="00DD4542"/>
    <w:rsid w:val="00E42845"/>
    <w:rsid w:val="00E939CF"/>
    <w:rsid w:val="00F022FF"/>
    <w:rsid w:val="00F212CD"/>
    <w:rsid w:val="00F6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A3FC"/>
  <w15:chartTrackingRefBased/>
  <w15:docId w15:val="{BF0B9C04-5934-4D93-9DA9-D75D3167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06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mig\AppData\Local\Microsoft\Office\16.0\DTS\en-US%7bB928A151-FDF7-43AE-BE6F-BBFC1B107804%7d\%7b7E35CBE5-E63A-4C29-ADA6-A50FE6D6349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{7E35CBE5-E63A-4C29-ADA6-A50FE6D63496}tf02786999_win32</Template>
  <TotalTime>340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Williams</dc:creator>
  <cp:keywords/>
  <dc:description/>
  <cp:lastModifiedBy>Benjamin Williams</cp:lastModifiedBy>
  <cp:revision>31</cp:revision>
  <dcterms:created xsi:type="dcterms:W3CDTF">2021-09-23T03:43:00Z</dcterms:created>
  <dcterms:modified xsi:type="dcterms:W3CDTF">2021-09-24T02:10:00Z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